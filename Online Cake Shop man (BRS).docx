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C0D8" w14:textId="77777777" w:rsidR="00005CE4" w:rsidRDefault="00005CE4">
      <w:pPr>
        <w:jc w:val="center"/>
      </w:pPr>
    </w:p>
    <w:p w14:paraId="2AB2DAF0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2A85F312" w14:textId="77777777" w:rsidR="00005CE4" w:rsidRDefault="00005CE4">
      <w:pPr>
        <w:jc w:val="center"/>
      </w:pPr>
    </w:p>
    <w:p w14:paraId="6FCAB0C2" w14:textId="77777777" w:rsidR="00005CE4" w:rsidRDefault="00005CE4">
      <w:pPr>
        <w:jc w:val="center"/>
      </w:pPr>
    </w:p>
    <w:p w14:paraId="01F548C7" w14:textId="5F46EC4B" w:rsidR="00286A8B" w:rsidRDefault="002D027D" w:rsidP="00286A8B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O</w:t>
      </w:r>
      <w:r w:rsidR="004363F8">
        <w:rPr>
          <w:rFonts w:ascii="Arial" w:hAnsi="Arial"/>
          <w:b/>
          <w:bCs/>
          <w:sz w:val="52"/>
          <w:szCs w:val="52"/>
        </w:rPr>
        <w:t>rder</w:t>
      </w:r>
      <w:r w:rsidR="00D316DB">
        <w:rPr>
          <w:rFonts w:ascii="Arial" w:hAnsi="Arial"/>
          <w:b/>
          <w:bCs/>
          <w:sz w:val="52"/>
          <w:szCs w:val="52"/>
        </w:rPr>
        <w:t xml:space="preserve"> </w:t>
      </w:r>
      <w:r w:rsidR="004363F8">
        <w:rPr>
          <w:rFonts w:ascii="Arial" w:hAnsi="Arial"/>
          <w:b/>
          <w:bCs/>
          <w:sz w:val="52"/>
          <w:szCs w:val="52"/>
        </w:rPr>
        <w:t>My</w:t>
      </w:r>
      <w:r w:rsidR="00D316DB">
        <w:rPr>
          <w:rFonts w:ascii="Arial" w:hAnsi="Arial"/>
          <w:b/>
          <w:bCs/>
          <w:sz w:val="52"/>
          <w:szCs w:val="52"/>
        </w:rPr>
        <w:t xml:space="preserve"> </w:t>
      </w:r>
      <w:r w:rsidR="004363F8">
        <w:rPr>
          <w:rFonts w:ascii="Arial" w:hAnsi="Arial"/>
          <w:b/>
          <w:bCs/>
          <w:sz w:val="52"/>
          <w:szCs w:val="52"/>
        </w:rPr>
        <w:t>Cake</w:t>
      </w:r>
    </w:p>
    <w:p w14:paraId="3EE3D5A2" w14:textId="77777777" w:rsidR="0095768B" w:rsidRDefault="0095768B" w:rsidP="00286A8B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4B8166D1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3E523B90" w14:textId="77777777" w:rsidR="00005CE4" w:rsidRPr="000E6E7C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3C3E2C5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3CDF8924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669D015E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304A6471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30FC0F1B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50DC404C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2C9B7402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62BE46BE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59720D4C" w14:textId="1F645757" w:rsidR="00005CE4" w:rsidRPr="006378BC" w:rsidRDefault="00005CE4" w:rsidP="006378BC">
      <w:pPr>
        <w:pStyle w:val="BodyText"/>
        <w:ind w:firstLine="570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This document communicates the business requirements and scope for developing</w:t>
      </w:r>
      <w:r w:rsidR="00A3357D">
        <w:rPr>
          <w:rFonts w:ascii="Segoe UI" w:hAnsi="Segoe UI"/>
          <w:sz w:val="22"/>
          <w:szCs w:val="22"/>
        </w:rPr>
        <w:t xml:space="preserve"> </w:t>
      </w:r>
      <w:r w:rsidR="0095768B">
        <w:rPr>
          <w:rFonts w:ascii="Segoe UI" w:hAnsi="Segoe UI"/>
          <w:sz w:val="22"/>
          <w:szCs w:val="22"/>
        </w:rPr>
        <w:t>Order My Cake</w:t>
      </w:r>
      <w:r w:rsidR="004E342D">
        <w:rPr>
          <w:rFonts w:ascii="Segoe UI" w:hAnsi="Segoe UI"/>
          <w:sz w:val="22"/>
          <w:szCs w:val="22"/>
        </w:rPr>
        <w:t xml:space="preserve"> Website</w:t>
      </w:r>
      <w:r>
        <w:rPr>
          <w:rFonts w:ascii="Segoe UI" w:hAnsi="Segoe UI"/>
          <w:sz w:val="22"/>
          <w:szCs w:val="22"/>
        </w:rPr>
        <w:t>. The scope of this document is to define the functional and nonfunctional requirements, business rules and other constraints requirements.</w:t>
      </w:r>
    </w:p>
    <w:p w14:paraId="2E8B8498" w14:textId="77777777" w:rsidR="00515889" w:rsidRDefault="00515889">
      <w:pPr>
        <w:pStyle w:val="BodyText"/>
        <w:ind w:left="930" w:hanging="360"/>
        <w:rPr>
          <w:rFonts w:ascii="Trebuchet MS" w:hAnsi="Trebuchet MS"/>
          <w:sz w:val="21"/>
        </w:rPr>
      </w:pPr>
    </w:p>
    <w:p w14:paraId="1B85FCEB" w14:textId="34211CA5" w:rsidR="00C21D66" w:rsidRPr="006378BC" w:rsidRDefault="00005CE4" w:rsidP="006378BC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79B730D3" w14:textId="190F21F2" w:rsidR="00395554" w:rsidRPr="00395554" w:rsidRDefault="00395554" w:rsidP="00BA3203">
      <w:pPr>
        <w:widowControl/>
        <w:suppressAutoHyphens w:val="0"/>
        <w:ind w:firstLine="630"/>
        <w:jc w:val="both"/>
        <w:rPr>
          <w:rFonts w:ascii="Segoe UI" w:eastAsia="Times New Roman" w:hAnsi="Segoe UI" w:cs="Segoe UI"/>
          <w:color w:val="000000"/>
          <w:kern w:val="0"/>
          <w:sz w:val="22"/>
          <w:szCs w:val="22"/>
          <w:lang w:val="en-IN" w:eastAsia="en-IN" w:bidi="ar-SA"/>
        </w:rPr>
      </w:pPr>
      <w:r w:rsidRPr="00395554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Many of us </w:t>
      </w:r>
      <w:r w:rsidR="00BA3203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don’t get time to go to the cake</w:t>
      </w:r>
      <w:r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shop</w:t>
      </w:r>
      <w:r w:rsidRPr="00395554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and choose the perfect cake for family and friends during any special occasions. Some of us, even </w:t>
      </w:r>
      <w:r w:rsidR="00560995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could not manage</w:t>
      </w:r>
      <w:r w:rsidRPr="00395554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to buy cakes for our beloved ones due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</w:t>
      </w:r>
      <w:r w:rsidRPr="00395554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to our busy and tight schedule that don’t let us to move away from our chair.</w:t>
      </w:r>
      <w:r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Young Youths likes to celebrate birthdays at the midnight, though the physical cake shop</w:t>
      </w:r>
      <w:r w:rsidR="002D027D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s</w:t>
      </w:r>
      <w:r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are closed by 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night. Urgent</w:t>
      </w:r>
      <w:r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availability</w:t>
      </w:r>
      <w:r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of cake and </w:t>
      </w:r>
      <w:r w:rsidR="00371989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reasonable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pricing with diver</w:t>
      </w:r>
      <w:r w:rsidR="00371989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sified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options</w:t>
      </w:r>
      <w:r w:rsidR="00371989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may</w:t>
      </w:r>
      <w:r w:rsidR="00FC63DA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not available at retail cake shop.</w:t>
      </w:r>
      <w:r w:rsidR="00BA3203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</w:t>
      </w:r>
      <w:r w:rsidR="00F714A8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The people with disabilities are unable to go outside and give </w:t>
      </w:r>
      <w:r w:rsidR="002D027D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surprise</w:t>
      </w:r>
      <w:r w:rsidR="00F714A8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to </w:t>
      </w:r>
      <w:r w:rsidR="002D027D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their</w:t>
      </w:r>
      <w:r w:rsidR="00F714A8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 xml:space="preserve"> loved </w:t>
      </w:r>
      <w:r w:rsidR="002D027D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val="en-IN" w:eastAsia="en-IN" w:bidi="ar-SA"/>
        </w:rPr>
        <w:t>ones.</w:t>
      </w:r>
    </w:p>
    <w:p w14:paraId="3130D888" w14:textId="77777777" w:rsidR="00844676" w:rsidRDefault="00844676" w:rsidP="00B34969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39EF9739" w14:textId="408E5F99" w:rsidR="00005CE4" w:rsidRDefault="00005CE4" w:rsidP="00F4694B">
      <w:pPr>
        <w:pStyle w:val="Heading"/>
        <w:numPr>
          <w:ilvl w:val="1"/>
          <w:numId w:val="4"/>
        </w:numPr>
        <w:ind w:left="990"/>
      </w:pPr>
      <w:r>
        <w:t>Goals of the project</w:t>
      </w:r>
    </w:p>
    <w:p w14:paraId="4FF1966A" w14:textId="52546096" w:rsidR="00624BEF" w:rsidRDefault="006A37C1" w:rsidP="00624BEF">
      <w:pPr>
        <w:pStyle w:val="Default"/>
        <w:ind w:firstLine="720"/>
        <w:jc w:val="both"/>
        <w:rPr>
          <w:rFonts w:ascii="Segoe UI" w:hAnsi="Segoe UI" w:cs="Segoe UI"/>
          <w:sz w:val="22"/>
          <w:szCs w:val="22"/>
        </w:rPr>
      </w:pPr>
      <w:r w:rsidRPr="006A37C1">
        <w:rPr>
          <w:rFonts w:ascii="Segoe UI" w:hAnsi="Segoe UI" w:cs="Segoe UI"/>
          <w:sz w:val="22"/>
          <w:szCs w:val="22"/>
        </w:rPr>
        <w:t>The main obj</w:t>
      </w:r>
      <w:r w:rsidR="00E94B9D">
        <w:rPr>
          <w:rFonts w:ascii="Segoe UI" w:hAnsi="Segoe UI" w:cs="Segoe UI"/>
          <w:sz w:val="22"/>
          <w:szCs w:val="22"/>
        </w:rPr>
        <w:t>ective of this project is</w:t>
      </w:r>
      <w:r w:rsidR="003065BA">
        <w:rPr>
          <w:rFonts w:ascii="Segoe UI" w:hAnsi="Segoe UI" w:cs="Segoe UI"/>
          <w:sz w:val="22"/>
          <w:szCs w:val="22"/>
        </w:rPr>
        <w:t xml:space="preserve"> to develop an </w:t>
      </w:r>
      <w:r w:rsidR="0095768B">
        <w:rPr>
          <w:rFonts w:ascii="Segoe UI" w:hAnsi="Segoe UI" w:cs="Segoe UI"/>
          <w:sz w:val="22"/>
          <w:szCs w:val="22"/>
        </w:rPr>
        <w:t>Order My Cake</w:t>
      </w:r>
      <w:r w:rsidRPr="006A37C1">
        <w:rPr>
          <w:rFonts w:ascii="Segoe UI" w:hAnsi="Segoe UI" w:cs="Segoe UI"/>
          <w:sz w:val="22"/>
          <w:szCs w:val="22"/>
        </w:rPr>
        <w:t xml:space="preserve"> which will help </w:t>
      </w:r>
      <w:r w:rsidR="00705EA7">
        <w:rPr>
          <w:rFonts w:ascii="Segoe UI" w:hAnsi="Segoe UI" w:cs="Segoe UI"/>
          <w:sz w:val="22"/>
          <w:szCs w:val="22"/>
        </w:rPr>
        <w:t xml:space="preserve">common </w:t>
      </w:r>
      <w:r w:rsidR="00D6608A">
        <w:rPr>
          <w:rFonts w:ascii="Segoe UI" w:hAnsi="Segoe UI" w:cs="Segoe UI"/>
          <w:sz w:val="22"/>
          <w:szCs w:val="22"/>
        </w:rPr>
        <w:t>people</w:t>
      </w:r>
      <w:r w:rsidRPr="006A37C1">
        <w:rPr>
          <w:rFonts w:ascii="Segoe UI" w:hAnsi="Segoe UI" w:cs="Segoe UI"/>
          <w:sz w:val="22"/>
          <w:szCs w:val="22"/>
        </w:rPr>
        <w:t xml:space="preserve"> f</w:t>
      </w:r>
      <w:r w:rsidR="00705EA7">
        <w:rPr>
          <w:rFonts w:ascii="Segoe UI" w:hAnsi="Segoe UI" w:cs="Segoe UI"/>
          <w:sz w:val="22"/>
          <w:szCs w:val="22"/>
        </w:rPr>
        <w:t>or ordering a cake for any occasion on a single click</w:t>
      </w:r>
      <w:r w:rsidR="003065BA">
        <w:rPr>
          <w:rFonts w:ascii="Segoe UI" w:hAnsi="Segoe UI" w:cs="Segoe UI"/>
          <w:sz w:val="22"/>
          <w:szCs w:val="22"/>
        </w:rPr>
        <w:t xml:space="preserve"> and adding </w:t>
      </w:r>
      <w:r w:rsidR="00D6608A">
        <w:rPr>
          <w:rFonts w:ascii="Segoe UI" w:hAnsi="Segoe UI" w:cs="Segoe UI"/>
          <w:sz w:val="22"/>
          <w:szCs w:val="22"/>
        </w:rPr>
        <w:t>the</w:t>
      </w:r>
      <w:r w:rsidR="003065BA">
        <w:rPr>
          <w:rFonts w:ascii="Segoe UI" w:hAnsi="Segoe UI" w:cs="Segoe UI"/>
          <w:sz w:val="22"/>
          <w:szCs w:val="22"/>
        </w:rPr>
        <w:t xml:space="preserve"> advantage for the business owner for </w:t>
      </w:r>
      <w:r w:rsidR="00560995">
        <w:rPr>
          <w:rFonts w:ascii="Segoe UI" w:hAnsi="Segoe UI" w:cs="Segoe UI"/>
          <w:sz w:val="22"/>
          <w:szCs w:val="22"/>
        </w:rPr>
        <w:t>reaching the customers</w:t>
      </w:r>
      <w:r w:rsidR="003065BA">
        <w:rPr>
          <w:rFonts w:ascii="Segoe UI" w:hAnsi="Segoe UI" w:cs="Segoe UI"/>
          <w:sz w:val="22"/>
          <w:szCs w:val="22"/>
        </w:rPr>
        <w:t xml:space="preserve"> which will directly increase the </w:t>
      </w:r>
      <w:r w:rsidR="0068340A">
        <w:rPr>
          <w:rFonts w:ascii="Segoe UI" w:hAnsi="Segoe UI" w:cs="Segoe UI"/>
          <w:sz w:val="22"/>
          <w:szCs w:val="22"/>
        </w:rPr>
        <w:t>business</w:t>
      </w:r>
      <w:r w:rsidR="00705EA7">
        <w:rPr>
          <w:rFonts w:ascii="Segoe UI" w:hAnsi="Segoe UI" w:cs="Segoe UI"/>
          <w:sz w:val="22"/>
          <w:szCs w:val="22"/>
        </w:rPr>
        <w:t>.</w:t>
      </w:r>
      <w:r w:rsidR="00D6608A">
        <w:rPr>
          <w:rFonts w:ascii="Segoe UI" w:hAnsi="Segoe UI" w:cs="Segoe UI"/>
          <w:sz w:val="22"/>
          <w:szCs w:val="22"/>
        </w:rPr>
        <w:t xml:space="preserve"> </w:t>
      </w:r>
      <w:r w:rsidR="00F714A8">
        <w:rPr>
          <w:rFonts w:ascii="Segoe UI" w:hAnsi="Segoe UI" w:cs="Segoe UI"/>
          <w:sz w:val="22"/>
          <w:szCs w:val="22"/>
        </w:rPr>
        <w:t xml:space="preserve">In </w:t>
      </w:r>
      <w:r w:rsidR="0095768B">
        <w:rPr>
          <w:rFonts w:ascii="Segoe UI" w:hAnsi="Segoe UI" w:cs="Segoe UI"/>
          <w:sz w:val="22"/>
          <w:szCs w:val="22"/>
        </w:rPr>
        <w:t xml:space="preserve">Order My Cake system </w:t>
      </w:r>
      <w:r w:rsidR="00624BEF">
        <w:rPr>
          <w:rFonts w:ascii="Segoe UI" w:hAnsi="Segoe UI" w:cs="Segoe UI"/>
          <w:sz w:val="22"/>
          <w:szCs w:val="22"/>
        </w:rPr>
        <w:t>24</w:t>
      </w:r>
      <w:r w:rsidR="00983E4E">
        <w:rPr>
          <w:rFonts w:ascii="Segoe UI" w:hAnsi="Segoe UI" w:cs="Segoe UI"/>
          <w:sz w:val="22"/>
          <w:szCs w:val="22"/>
        </w:rPr>
        <w:t>x</w:t>
      </w:r>
      <w:r w:rsidR="00624BEF">
        <w:rPr>
          <w:rFonts w:ascii="Segoe UI" w:hAnsi="Segoe UI" w:cs="Segoe UI"/>
          <w:sz w:val="22"/>
          <w:szCs w:val="22"/>
        </w:rPr>
        <w:t>7</w:t>
      </w:r>
      <w:r w:rsidR="00F714A8">
        <w:rPr>
          <w:rFonts w:ascii="Segoe UI" w:hAnsi="Segoe UI" w:cs="Segoe UI"/>
          <w:sz w:val="22"/>
          <w:szCs w:val="22"/>
        </w:rPr>
        <w:t xml:space="preserve"> </w:t>
      </w:r>
      <w:r w:rsidR="002D027D">
        <w:rPr>
          <w:rFonts w:ascii="Segoe UI" w:hAnsi="Segoe UI" w:cs="Segoe UI"/>
          <w:sz w:val="22"/>
          <w:szCs w:val="22"/>
        </w:rPr>
        <w:t>delivery is</w:t>
      </w:r>
      <w:r w:rsidR="00F714A8">
        <w:rPr>
          <w:rFonts w:ascii="Segoe UI" w:hAnsi="Segoe UI" w:cs="Segoe UI"/>
          <w:sz w:val="22"/>
          <w:szCs w:val="22"/>
        </w:rPr>
        <w:t xml:space="preserve"> provided with </w:t>
      </w:r>
      <w:r w:rsidR="000B0C65">
        <w:rPr>
          <w:rFonts w:ascii="Segoe UI" w:hAnsi="Segoe UI" w:cs="Segoe UI"/>
          <w:sz w:val="22"/>
          <w:szCs w:val="22"/>
        </w:rPr>
        <w:t>lots of variety of</w:t>
      </w:r>
      <w:r w:rsidR="00624BEF">
        <w:rPr>
          <w:rFonts w:ascii="Segoe UI" w:hAnsi="Segoe UI" w:cs="Segoe UI"/>
          <w:sz w:val="22"/>
          <w:szCs w:val="22"/>
        </w:rPr>
        <w:t xml:space="preserve"> cake design</w:t>
      </w:r>
      <w:r w:rsidR="00F714A8">
        <w:rPr>
          <w:rFonts w:ascii="Segoe UI" w:hAnsi="Segoe UI" w:cs="Segoe UI"/>
          <w:sz w:val="22"/>
          <w:szCs w:val="22"/>
        </w:rPr>
        <w:t>.</w:t>
      </w:r>
      <w:r w:rsidR="0068340A">
        <w:rPr>
          <w:rFonts w:ascii="Segoe UI" w:hAnsi="Segoe UI" w:cs="Segoe UI"/>
          <w:sz w:val="22"/>
          <w:szCs w:val="22"/>
        </w:rPr>
        <w:t xml:space="preserve"> It will also help Corporates for bulk ordering for celebrating birthdays and events.</w:t>
      </w:r>
      <w:r w:rsidR="00624BEF">
        <w:rPr>
          <w:rFonts w:ascii="Segoe UI" w:hAnsi="Segoe UI" w:cs="Segoe UI"/>
          <w:sz w:val="22"/>
          <w:szCs w:val="22"/>
        </w:rPr>
        <w:t xml:space="preserve"> Door step delivery is a great advantage as it will help disabled people to celebrate their occasion with </w:t>
      </w:r>
      <w:r w:rsidR="002D027D">
        <w:rPr>
          <w:rFonts w:ascii="Segoe UI" w:hAnsi="Segoe UI" w:cs="Segoe UI"/>
          <w:sz w:val="22"/>
          <w:szCs w:val="22"/>
        </w:rPr>
        <w:t>their</w:t>
      </w:r>
      <w:r w:rsidR="00624BEF">
        <w:rPr>
          <w:rFonts w:ascii="Segoe UI" w:hAnsi="Segoe UI" w:cs="Segoe UI"/>
          <w:sz w:val="22"/>
          <w:szCs w:val="22"/>
        </w:rPr>
        <w:t xml:space="preserve"> </w:t>
      </w:r>
      <w:r w:rsidR="00983E4E">
        <w:rPr>
          <w:rFonts w:ascii="Segoe UI" w:hAnsi="Segoe UI" w:cs="Segoe UI"/>
          <w:sz w:val="22"/>
          <w:szCs w:val="22"/>
        </w:rPr>
        <w:t>be</w:t>
      </w:r>
      <w:r w:rsidR="00624BEF">
        <w:rPr>
          <w:rFonts w:ascii="Segoe UI" w:hAnsi="Segoe UI" w:cs="Segoe UI"/>
          <w:sz w:val="22"/>
          <w:szCs w:val="22"/>
        </w:rPr>
        <w:t>loved ones</w:t>
      </w:r>
      <w:r w:rsidR="00983E4E">
        <w:rPr>
          <w:rFonts w:ascii="Segoe UI" w:hAnsi="Segoe UI" w:cs="Segoe UI"/>
          <w:sz w:val="22"/>
          <w:szCs w:val="22"/>
        </w:rPr>
        <w:t xml:space="preserve"> and</w:t>
      </w:r>
      <w:r w:rsidR="00611D0D">
        <w:rPr>
          <w:rFonts w:ascii="Segoe UI" w:hAnsi="Segoe UI" w:cs="Segoe UI"/>
          <w:sz w:val="22"/>
          <w:szCs w:val="22"/>
        </w:rPr>
        <w:t xml:space="preserve"> </w:t>
      </w:r>
      <w:r w:rsidR="00A96BE5">
        <w:rPr>
          <w:rFonts w:ascii="Segoe UI" w:hAnsi="Segoe UI" w:cs="Segoe UI"/>
          <w:sz w:val="22"/>
          <w:szCs w:val="22"/>
        </w:rPr>
        <w:t>in addition</w:t>
      </w:r>
      <w:r w:rsidR="00611D0D">
        <w:rPr>
          <w:rFonts w:ascii="Segoe UI" w:hAnsi="Segoe UI" w:cs="Segoe UI"/>
          <w:sz w:val="22"/>
          <w:szCs w:val="22"/>
        </w:rPr>
        <w:t xml:space="preserve"> </w:t>
      </w:r>
      <w:r w:rsidR="00A96BE5">
        <w:rPr>
          <w:rFonts w:ascii="Segoe UI" w:hAnsi="Segoe UI" w:cs="Segoe UI"/>
          <w:sz w:val="22"/>
          <w:szCs w:val="22"/>
        </w:rPr>
        <w:t>the</w:t>
      </w:r>
      <w:r w:rsidR="00611D0D">
        <w:rPr>
          <w:rFonts w:ascii="Segoe UI" w:hAnsi="Segoe UI" w:cs="Segoe UI"/>
          <w:sz w:val="22"/>
          <w:szCs w:val="22"/>
        </w:rPr>
        <w:t xml:space="preserve"> deliver</w:t>
      </w:r>
      <w:r w:rsidR="00A96BE5">
        <w:rPr>
          <w:rFonts w:ascii="Segoe UI" w:hAnsi="Segoe UI" w:cs="Segoe UI"/>
          <w:sz w:val="22"/>
          <w:szCs w:val="22"/>
        </w:rPr>
        <w:t>y</w:t>
      </w:r>
      <w:r w:rsidR="00AB2C36">
        <w:rPr>
          <w:rFonts w:ascii="Segoe UI" w:hAnsi="Segoe UI" w:cs="Segoe UI"/>
          <w:sz w:val="22"/>
          <w:szCs w:val="22"/>
        </w:rPr>
        <w:t xml:space="preserve"> of</w:t>
      </w:r>
      <w:r w:rsidR="00A96BE5">
        <w:rPr>
          <w:rFonts w:ascii="Segoe UI" w:hAnsi="Segoe UI" w:cs="Segoe UI"/>
          <w:sz w:val="22"/>
          <w:szCs w:val="22"/>
        </w:rPr>
        <w:t xml:space="preserve"> the cake is also available </w:t>
      </w:r>
      <w:r w:rsidR="00611D0D">
        <w:rPr>
          <w:rFonts w:ascii="Segoe UI" w:hAnsi="Segoe UI" w:cs="Segoe UI"/>
          <w:sz w:val="22"/>
          <w:szCs w:val="22"/>
        </w:rPr>
        <w:t xml:space="preserve">at midnight. </w:t>
      </w:r>
      <w:r w:rsidR="00624BEF" w:rsidRPr="00F4694B">
        <w:rPr>
          <w:rFonts w:ascii="Segoe UI" w:hAnsi="Segoe UI" w:cs="Segoe UI"/>
          <w:sz w:val="22"/>
          <w:szCs w:val="22"/>
        </w:rPr>
        <w:t>It is hard to manage all the record physically. This system helps to manage the records online.</w:t>
      </w:r>
    </w:p>
    <w:p w14:paraId="198C8F73" w14:textId="77777777" w:rsidR="00624BEF" w:rsidRPr="006A37C1" w:rsidRDefault="00624BEF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0FA649A1" w14:textId="6C446247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t>Customers and Stakeholders</w:t>
      </w:r>
    </w:p>
    <w:p w14:paraId="167B414C" w14:textId="77777777" w:rsidR="005B0910" w:rsidRPr="005B0910" w:rsidRDefault="005B0910" w:rsidP="005B0910">
      <w:pPr>
        <w:pStyle w:val="BodyText"/>
      </w:pPr>
    </w:p>
    <w:p w14:paraId="796362ED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74D71C33" w14:textId="00814852" w:rsidR="00005CE4" w:rsidRDefault="005B0910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Cake-</w:t>
      </w:r>
      <w:r w:rsidR="00983E4E">
        <w:rPr>
          <w:rFonts w:ascii="Segoe UI" w:hAnsi="Segoe UI"/>
          <w:sz w:val="22"/>
          <w:szCs w:val="22"/>
        </w:rPr>
        <w:t>Vendor</w:t>
      </w:r>
      <w:r>
        <w:rPr>
          <w:rFonts w:ascii="Segoe UI" w:hAnsi="Segoe UI"/>
          <w:sz w:val="22"/>
          <w:szCs w:val="22"/>
        </w:rPr>
        <w:t xml:space="preserve"> to who want to sell their Cake</w:t>
      </w:r>
      <w:r w:rsidR="00BE7AF9">
        <w:rPr>
          <w:rFonts w:ascii="Segoe UI" w:hAnsi="Segoe UI"/>
          <w:sz w:val="22"/>
          <w:szCs w:val="22"/>
        </w:rPr>
        <w:t>.</w:t>
      </w:r>
    </w:p>
    <w:p w14:paraId="7B61C556" w14:textId="781721EA" w:rsidR="00005CE4" w:rsidRDefault="006A37C1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 want to buy the </w:t>
      </w:r>
      <w:r w:rsidR="005B0910">
        <w:rPr>
          <w:rFonts w:ascii="Segoe UI" w:hAnsi="Segoe UI"/>
          <w:sz w:val="22"/>
          <w:szCs w:val="22"/>
        </w:rPr>
        <w:t>Cake</w:t>
      </w:r>
      <w:r w:rsidR="00ED5F38">
        <w:rPr>
          <w:rFonts w:ascii="Segoe UI" w:hAnsi="Segoe UI"/>
          <w:sz w:val="22"/>
          <w:szCs w:val="22"/>
        </w:rPr>
        <w:t>.</w:t>
      </w:r>
    </w:p>
    <w:p w14:paraId="2A7D193A" w14:textId="504493AE" w:rsidR="003B24C6" w:rsidRDefault="003B24C6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Corporate-Customer who want to buy cake on specified date in bulk quantity.</w:t>
      </w:r>
    </w:p>
    <w:p w14:paraId="5CA558B1" w14:textId="77777777" w:rsidR="005B0910" w:rsidRDefault="005B0910" w:rsidP="005B0910">
      <w:pPr>
        <w:pStyle w:val="BodyText"/>
        <w:ind w:left="2160"/>
        <w:rPr>
          <w:rFonts w:ascii="Segoe UI" w:hAnsi="Segoe UI"/>
          <w:sz w:val="22"/>
          <w:szCs w:val="22"/>
        </w:rPr>
      </w:pPr>
    </w:p>
    <w:p w14:paraId="55747F43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71431244" w14:textId="4799961A" w:rsidR="00005CE4" w:rsidRPr="00624BEF" w:rsidRDefault="005B0910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Businessman who has invested. </w:t>
      </w:r>
    </w:p>
    <w:p w14:paraId="495AE156" w14:textId="72E10558" w:rsidR="00005CE4" w:rsidRDefault="00ED5F38" w:rsidP="00624BEF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Food Safety and </w:t>
      </w:r>
      <w:r w:rsidR="00611D0D">
        <w:rPr>
          <w:rFonts w:ascii="Segoe UI" w:hAnsi="Segoe UI"/>
          <w:sz w:val="22"/>
          <w:szCs w:val="22"/>
        </w:rPr>
        <w:t>Standards Authority of India</w:t>
      </w:r>
      <w:r w:rsidR="00983E4E">
        <w:rPr>
          <w:rFonts w:ascii="Segoe UI" w:hAnsi="Segoe UI"/>
          <w:sz w:val="22"/>
          <w:szCs w:val="22"/>
        </w:rPr>
        <w:t xml:space="preserve"> </w:t>
      </w:r>
      <w:r w:rsidR="00611D0D">
        <w:rPr>
          <w:rFonts w:ascii="Segoe UI" w:hAnsi="Segoe UI"/>
          <w:sz w:val="22"/>
          <w:szCs w:val="22"/>
        </w:rPr>
        <w:t>(FSSAI)</w:t>
      </w:r>
    </w:p>
    <w:p w14:paraId="710E860B" w14:textId="3AACD8FF" w:rsidR="006378BC" w:rsidRDefault="006378BC" w:rsidP="006378B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Social Welfare of Disabilities Ind</w:t>
      </w:r>
      <w:r w:rsidR="00BE7AF9">
        <w:rPr>
          <w:rFonts w:ascii="Segoe UI" w:hAnsi="Segoe UI"/>
          <w:sz w:val="22"/>
          <w:szCs w:val="22"/>
        </w:rPr>
        <w:t>ia</w:t>
      </w:r>
      <w:r>
        <w:rPr>
          <w:rFonts w:ascii="Segoe UI" w:hAnsi="Segoe UI"/>
          <w:sz w:val="22"/>
          <w:szCs w:val="22"/>
        </w:rPr>
        <w:t>.</w:t>
      </w:r>
    </w:p>
    <w:p w14:paraId="5BE55A11" w14:textId="3B35DAA3" w:rsidR="006378BC" w:rsidRPr="00624BEF" w:rsidRDefault="006378BC" w:rsidP="006378BC">
      <w:pPr>
        <w:pStyle w:val="BodyText"/>
        <w:ind w:left="1800"/>
        <w:rPr>
          <w:rFonts w:ascii="Segoe UI" w:hAnsi="Segoe UI"/>
          <w:sz w:val="22"/>
          <w:szCs w:val="22"/>
        </w:rPr>
      </w:pPr>
    </w:p>
    <w:p w14:paraId="0CB20BBE" w14:textId="77777777" w:rsidR="00624BEF" w:rsidRDefault="00624BEF" w:rsidP="00624BEF">
      <w:pPr>
        <w:pStyle w:val="Heading1"/>
        <w:pageBreakBefore/>
        <w:numPr>
          <w:ilvl w:val="0"/>
          <w:numId w:val="0"/>
        </w:numPr>
      </w:pPr>
      <w:r>
        <w:lastRenderedPageBreak/>
        <w:t>2. Business Requirements Overview</w:t>
      </w:r>
    </w:p>
    <w:p w14:paraId="25792282" w14:textId="77777777" w:rsidR="00624BEF" w:rsidRDefault="00624BEF" w:rsidP="00624BEF"/>
    <w:p w14:paraId="332DAEB1" w14:textId="75527187" w:rsidR="00624BEF" w:rsidRDefault="0095768B" w:rsidP="00624BEF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Order My Cake </w:t>
      </w:r>
      <w:r w:rsidR="00624BEF">
        <w:rPr>
          <w:rFonts w:ascii="Segoe UI" w:hAnsi="Segoe UI"/>
          <w:sz w:val="22"/>
          <w:szCs w:val="22"/>
        </w:rPr>
        <w:t>is a public website.</w:t>
      </w:r>
    </w:p>
    <w:p w14:paraId="7A93917E" w14:textId="77777777" w:rsidR="00624BEF" w:rsidRDefault="00624BEF" w:rsidP="00624BEF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0A417CC6" w14:textId="15B85962" w:rsidR="00624BEF" w:rsidRDefault="0098123A" w:rsidP="00624BEF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It</w:t>
      </w:r>
      <w:r w:rsidR="00624BEF">
        <w:rPr>
          <w:rFonts w:ascii="Segoe UI" w:hAnsi="Segoe UI"/>
          <w:sz w:val="22"/>
          <w:szCs w:val="22"/>
        </w:rPr>
        <w:t xml:space="preserve"> is be opened to the global, but in the phase 1, the main target is in the particular area.</w:t>
      </w:r>
    </w:p>
    <w:p w14:paraId="0D5C5DEC" w14:textId="77777777" w:rsidR="00624BEF" w:rsidRDefault="00624BEF" w:rsidP="00624BEF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2B8BDDBC" w14:textId="11635CDB" w:rsidR="00624BEF" w:rsidRDefault="00624BEF" w:rsidP="00624BEF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There are mainly </w:t>
      </w:r>
      <w:r w:rsidR="00550329">
        <w:rPr>
          <w:rFonts w:ascii="Segoe UI" w:hAnsi="Segoe UI"/>
          <w:sz w:val="22"/>
          <w:szCs w:val="22"/>
        </w:rPr>
        <w:t>four</w:t>
      </w:r>
      <w:r>
        <w:rPr>
          <w:rFonts w:ascii="Segoe UI" w:hAnsi="Segoe UI"/>
          <w:sz w:val="22"/>
          <w:szCs w:val="22"/>
        </w:rPr>
        <w:t xml:space="preserve"> users. </w:t>
      </w:r>
      <w:r w:rsidR="003B24C6">
        <w:rPr>
          <w:rFonts w:ascii="Segoe UI" w:hAnsi="Segoe UI"/>
          <w:sz w:val="22"/>
          <w:szCs w:val="22"/>
        </w:rPr>
        <w:t>C</w:t>
      </w:r>
      <w:r>
        <w:rPr>
          <w:rFonts w:ascii="Segoe UI" w:hAnsi="Segoe UI"/>
          <w:sz w:val="22"/>
          <w:szCs w:val="22"/>
        </w:rPr>
        <w:t>ustomer</w:t>
      </w:r>
      <w:r w:rsidR="00844FF4">
        <w:rPr>
          <w:rFonts w:ascii="Segoe UI" w:hAnsi="Segoe UI"/>
          <w:sz w:val="22"/>
          <w:szCs w:val="22"/>
        </w:rPr>
        <w:t>,</w:t>
      </w:r>
      <w:r w:rsidR="00844FF4" w:rsidRPr="00844FF4">
        <w:rPr>
          <w:rFonts w:ascii="Segoe UI" w:hAnsi="Segoe UI" w:cs="Segoe UI"/>
          <w:sz w:val="22"/>
          <w:szCs w:val="22"/>
        </w:rPr>
        <w:t xml:space="preserve"> </w:t>
      </w:r>
      <w:r w:rsidR="00844FF4">
        <w:rPr>
          <w:rFonts w:ascii="Segoe UI" w:hAnsi="Segoe UI" w:cs="Segoe UI"/>
          <w:sz w:val="22"/>
          <w:szCs w:val="22"/>
        </w:rPr>
        <w:t>Cake-shop Vendor</w:t>
      </w:r>
      <w:r w:rsidR="00844FF4">
        <w:rPr>
          <w:rFonts w:ascii="Segoe UI" w:hAnsi="Segoe UI"/>
          <w:sz w:val="22"/>
          <w:szCs w:val="22"/>
        </w:rPr>
        <w:t xml:space="preserve">, Admin </w:t>
      </w:r>
      <w:r w:rsidR="003B24C6">
        <w:rPr>
          <w:rFonts w:ascii="Segoe UI" w:hAnsi="Segoe UI"/>
          <w:sz w:val="22"/>
          <w:szCs w:val="22"/>
        </w:rPr>
        <w:t>and Corporate-Customer</w:t>
      </w:r>
      <w:r>
        <w:rPr>
          <w:rFonts w:ascii="Segoe UI" w:hAnsi="Segoe UI"/>
          <w:sz w:val="22"/>
          <w:szCs w:val="22"/>
        </w:rPr>
        <w:t>.</w:t>
      </w:r>
    </w:p>
    <w:p w14:paraId="2FC63536" w14:textId="77777777" w:rsidR="00624BEF" w:rsidRPr="003D450D" w:rsidRDefault="00624BEF" w:rsidP="00624BEF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61F43022" w14:textId="6B3D6C98" w:rsidR="00624BEF" w:rsidRDefault="0095768B" w:rsidP="00624BEF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Order My Cake system</w:t>
      </w:r>
      <w:r w:rsidR="00624BEF">
        <w:rPr>
          <w:rFonts w:ascii="Segoe UI" w:hAnsi="Segoe UI"/>
          <w:sz w:val="22"/>
          <w:szCs w:val="22"/>
        </w:rPr>
        <w:t xml:space="preserve"> provides the functions which connect the customers and the </w:t>
      </w:r>
      <w:r w:rsidR="00017B02">
        <w:rPr>
          <w:rFonts w:ascii="Segoe UI" w:hAnsi="Segoe UI"/>
          <w:sz w:val="22"/>
          <w:szCs w:val="22"/>
        </w:rPr>
        <w:t>Cake-</w:t>
      </w:r>
      <w:r w:rsidR="00624BEF">
        <w:rPr>
          <w:rFonts w:ascii="Segoe UI" w:hAnsi="Segoe UI"/>
          <w:sz w:val="22"/>
          <w:szCs w:val="22"/>
        </w:rPr>
        <w:t>provider efficiently.</w:t>
      </w:r>
    </w:p>
    <w:p w14:paraId="3967225C" w14:textId="2E7C011A" w:rsidR="00005CE4" w:rsidRDefault="0095768B" w:rsidP="0016293F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Order My Cake system </w:t>
      </w:r>
      <w:r w:rsidR="00624BEF">
        <w:rPr>
          <w:rFonts w:ascii="Segoe UI" w:hAnsi="Segoe UI"/>
          <w:sz w:val="22"/>
          <w:szCs w:val="22"/>
        </w:rPr>
        <w:t>is maintained by Administrator.</w:t>
      </w:r>
    </w:p>
    <w:p w14:paraId="1B6659FC" w14:textId="77777777" w:rsidR="0016293F" w:rsidRPr="0016293F" w:rsidRDefault="0016293F" w:rsidP="0016293F">
      <w:pPr>
        <w:pStyle w:val="ListParagraph"/>
        <w:spacing w:before="240" w:after="120"/>
        <w:ind w:left="720"/>
        <w:rPr>
          <w:rFonts w:ascii="Segoe UI" w:hAnsi="Segoe UI"/>
          <w:sz w:val="22"/>
          <w:szCs w:val="22"/>
        </w:rPr>
      </w:pPr>
    </w:p>
    <w:p w14:paraId="449DEE33" w14:textId="627E2247" w:rsidR="00005CE4" w:rsidRDefault="00005CE4">
      <w:pPr>
        <w:pStyle w:val="Heading1"/>
      </w:pPr>
      <w:r>
        <w:t>3. Functional Requirements Overview</w:t>
      </w:r>
    </w:p>
    <w:p w14:paraId="1BF5DBE8" w14:textId="77777777" w:rsidR="00881E5D" w:rsidRPr="00881E5D" w:rsidRDefault="00881E5D" w:rsidP="00881E5D">
      <w:pPr>
        <w:pStyle w:val="BodyText"/>
      </w:pPr>
    </w:p>
    <w:p w14:paraId="79C7FF01" w14:textId="6642FBEA" w:rsidR="00005CE4" w:rsidRDefault="00BE6C46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     </w:t>
      </w:r>
      <w:r w:rsidR="0095768B">
        <w:rPr>
          <w:rFonts w:ascii="Segoe UI" w:hAnsi="Segoe UI"/>
          <w:sz w:val="22"/>
          <w:szCs w:val="22"/>
        </w:rPr>
        <w:t xml:space="preserve">Order My Cake system </w:t>
      </w:r>
      <w:r w:rsidR="006A37C1">
        <w:rPr>
          <w:rFonts w:ascii="Segoe UI" w:hAnsi="Segoe UI"/>
          <w:sz w:val="22"/>
          <w:szCs w:val="22"/>
        </w:rPr>
        <w:t xml:space="preserve">consists of </w:t>
      </w:r>
      <w:r w:rsidR="003B24C6">
        <w:rPr>
          <w:rFonts w:ascii="Segoe UI" w:hAnsi="Segoe UI"/>
          <w:sz w:val="22"/>
          <w:szCs w:val="22"/>
        </w:rPr>
        <w:t>four</w:t>
      </w:r>
      <w:r w:rsidR="00005CE4">
        <w:rPr>
          <w:rFonts w:ascii="Segoe UI" w:hAnsi="Segoe UI"/>
          <w:sz w:val="22"/>
          <w:szCs w:val="22"/>
        </w:rPr>
        <w:t xml:space="preserve"> modules described as below.</w:t>
      </w:r>
    </w:p>
    <w:p w14:paraId="666D8D27" w14:textId="77777777" w:rsidR="00772652" w:rsidRDefault="00772652" w:rsidP="009630A0">
      <w:pPr>
        <w:pStyle w:val="ListParagraph"/>
        <w:rPr>
          <w:rFonts w:ascii="Segoe UI" w:hAnsi="Segoe UI"/>
          <w:sz w:val="22"/>
          <w:szCs w:val="22"/>
        </w:rPr>
      </w:pPr>
    </w:p>
    <w:p w14:paraId="20A58FDC" w14:textId="5D0FCED8" w:rsidR="003D450D" w:rsidRPr="003D450D" w:rsidRDefault="003D450D" w:rsidP="00761788">
      <w:pPr>
        <w:spacing w:line="480" w:lineRule="auto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        </w:t>
      </w:r>
      <w:r w:rsidR="00D6608A">
        <w:rPr>
          <w:rFonts w:ascii="Segoe UI" w:hAnsi="Segoe UI"/>
          <w:sz w:val="22"/>
          <w:szCs w:val="22"/>
        </w:rPr>
        <w:t>1.</w:t>
      </w:r>
      <w:r w:rsidRPr="003D450D">
        <w:rPr>
          <w:rFonts w:ascii="Segoe UI" w:hAnsi="Segoe UI"/>
          <w:sz w:val="22"/>
          <w:szCs w:val="22"/>
        </w:rPr>
        <w:t>Customer Module</w:t>
      </w:r>
    </w:p>
    <w:p w14:paraId="118B54BF" w14:textId="17175FA5" w:rsidR="00005CE4" w:rsidRDefault="00D6608A" w:rsidP="00761788">
      <w:pPr>
        <w:spacing w:line="480" w:lineRule="auto"/>
        <w:ind w:firstLine="709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2.</w:t>
      </w:r>
      <w:r w:rsidR="00560995">
        <w:rPr>
          <w:rFonts w:ascii="Segoe UI" w:hAnsi="Segoe UI"/>
          <w:sz w:val="22"/>
          <w:szCs w:val="22"/>
        </w:rPr>
        <w:t xml:space="preserve"> Cake-shop Vendor</w:t>
      </w:r>
    </w:p>
    <w:p w14:paraId="639908D6" w14:textId="09B8EFAA" w:rsidR="00881E5D" w:rsidRDefault="00881E5D" w:rsidP="00761788">
      <w:pPr>
        <w:spacing w:line="480" w:lineRule="auto"/>
        <w:ind w:firstLine="709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3</w:t>
      </w:r>
      <w:r w:rsidR="00560995">
        <w:rPr>
          <w:rFonts w:ascii="Segoe UI" w:hAnsi="Segoe UI"/>
          <w:sz w:val="22"/>
          <w:szCs w:val="22"/>
        </w:rPr>
        <w:t>.</w:t>
      </w:r>
      <w:r w:rsidR="00370257">
        <w:rPr>
          <w:rFonts w:ascii="Segoe UI" w:hAnsi="Segoe UI"/>
          <w:sz w:val="22"/>
          <w:szCs w:val="22"/>
        </w:rPr>
        <w:t xml:space="preserve"> </w:t>
      </w:r>
      <w:r w:rsidR="00560995" w:rsidRPr="00D6608A">
        <w:rPr>
          <w:rFonts w:ascii="Segoe UI" w:hAnsi="Segoe UI"/>
          <w:sz w:val="22"/>
          <w:szCs w:val="22"/>
        </w:rPr>
        <w:t>Admin Module</w:t>
      </w:r>
      <w:r w:rsidR="00560995">
        <w:rPr>
          <w:rFonts w:ascii="Segoe UI" w:hAnsi="Segoe UI"/>
          <w:sz w:val="22"/>
          <w:szCs w:val="22"/>
        </w:rPr>
        <w:t>.</w:t>
      </w:r>
    </w:p>
    <w:p w14:paraId="6B722632" w14:textId="1F6E69EF" w:rsidR="00005CE4" w:rsidRPr="0016293F" w:rsidRDefault="003B24C6" w:rsidP="0016293F">
      <w:pPr>
        <w:spacing w:line="480" w:lineRule="auto"/>
        <w:ind w:firstLine="709"/>
      </w:pPr>
      <w:r>
        <w:rPr>
          <w:rFonts w:ascii="Segoe UI" w:hAnsi="Segoe UI"/>
          <w:sz w:val="22"/>
          <w:szCs w:val="22"/>
        </w:rPr>
        <w:t>4.</w:t>
      </w:r>
      <w:r w:rsidRPr="003B24C6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Corporate-Customer Module</w:t>
      </w:r>
    </w:p>
    <w:p w14:paraId="15303AD6" w14:textId="32C72610" w:rsidR="009E7D83" w:rsidRDefault="009E7D83" w:rsidP="009E7D83">
      <w:pPr>
        <w:pStyle w:val="Heading"/>
        <w:ind w:left="990" w:hanging="360"/>
      </w:pPr>
      <w:r>
        <w:t>3.1</w:t>
      </w:r>
      <w:r w:rsidR="00772652">
        <w:t xml:space="preserve"> </w:t>
      </w:r>
      <w:r w:rsidR="003D450D">
        <w:t xml:space="preserve">Customer </w:t>
      </w:r>
      <w:r w:rsidR="00005CE4">
        <w:t>Module</w:t>
      </w:r>
    </w:p>
    <w:p w14:paraId="1D0BF66D" w14:textId="77777777" w:rsidR="0095768B" w:rsidRPr="0095768B" w:rsidRDefault="0095768B" w:rsidP="0095768B">
      <w:pPr>
        <w:pStyle w:val="BodyText"/>
      </w:pPr>
    </w:p>
    <w:p w14:paraId="4996EBCA" w14:textId="7557AB76" w:rsidR="003D450D" w:rsidRDefault="003D450D" w:rsidP="008B589A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register and create his own account.</w:t>
      </w:r>
    </w:p>
    <w:p w14:paraId="3F59BE09" w14:textId="77777777" w:rsidR="0016293F" w:rsidRDefault="0016293F" w:rsidP="0016293F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2910F1F" w14:textId="69E2B55C" w:rsidR="0016293F" w:rsidRPr="008B589A" w:rsidRDefault="0016293F" w:rsidP="008B589A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login to his account.</w:t>
      </w:r>
    </w:p>
    <w:p w14:paraId="56808861" w14:textId="77777777" w:rsidR="00BE6C46" w:rsidRDefault="00BE6C46" w:rsidP="00BE6C4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7266F99" w14:textId="01A81A95" w:rsidR="003D450D" w:rsidRDefault="006A0D6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select</w:t>
      </w:r>
      <w:r w:rsidR="008B589A">
        <w:rPr>
          <w:rFonts w:ascii="Segoe UI" w:hAnsi="Segoe UI"/>
          <w:sz w:val="22"/>
          <w:szCs w:val="22"/>
        </w:rPr>
        <w:t xml:space="preserve"> cake</w:t>
      </w:r>
      <w:r>
        <w:rPr>
          <w:rFonts w:ascii="Segoe UI" w:hAnsi="Segoe UI"/>
          <w:sz w:val="22"/>
          <w:szCs w:val="22"/>
        </w:rPr>
        <w:t xml:space="preserve"> design as per their </w:t>
      </w:r>
      <w:r w:rsidR="001A19B0">
        <w:rPr>
          <w:rFonts w:ascii="Segoe UI" w:hAnsi="Segoe UI"/>
          <w:sz w:val="22"/>
          <w:szCs w:val="22"/>
        </w:rPr>
        <w:t>preference</w:t>
      </w:r>
      <w:r w:rsidR="001551DC">
        <w:rPr>
          <w:rFonts w:ascii="Segoe UI" w:hAnsi="Segoe UI"/>
          <w:sz w:val="22"/>
          <w:szCs w:val="22"/>
        </w:rPr>
        <w:t>.</w:t>
      </w:r>
    </w:p>
    <w:p w14:paraId="39D3ED95" w14:textId="77777777" w:rsidR="00A941A3" w:rsidRPr="00A941A3" w:rsidRDefault="00A941A3" w:rsidP="00A941A3">
      <w:pPr>
        <w:pStyle w:val="ListParagraph"/>
        <w:rPr>
          <w:rFonts w:ascii="Segoe UI" w:hAnsi="Segoe UI"/>
          <w:sz w:val="22"/>
          <w:szCs w:val="22"/>
        </w:rPr>
      </w:pPr>
    </w:p>
    <w:p w14:paraId="4618A08C" w14:textId="3333330A" w:rsidR="00A941A3" w:rsidRPr="00A941A3" w:rsidRDefault="00A941A3" w:rsidP="00A941A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customize the design and flavor of the cake according to like weight, price</w:t>
      </w:r>
      <w:r w:rsidR="001551DC">
        <w:rPr>
          <w:rFonts w:ascii="Segoe UI" w:hAnsi="Segoe UI"/>
          <w:sz w:val="22"/>
          <w:szCs w:val="22"/>
        </w:rPr>
        <w:t xml:space="preserve"> etc</w:t>
      </w:r>
      <w:r>
        <w:rPr>
          <w:rFonts w:ascii="Segoe UI" w:hAnsi="Segoe UI"/>
          <w:sz w:val="22"/>
          <w:szCs w:val="22"/>
        </w:rPr>
        <w:t>.</w:t>
      </w:r>
    </w:p>
    <w:p w14:paraId="636C5CEE" w14:textId="77777777" w:rsidR="001A19B0" w:rsidRPr="001A19B0" w:rsidRDefault="001A19B0" w:rsidP="001A19B0">
      <w:pPr>
        <w:pStyle w:val="ListParagraph"/>
        <w:rPr>
          <w:rFonts w:ascii="Segoe UI" w:hAnsi="Segoe UI"/>
          <w:sz w:val="22"/>
          <w:szCs w:val="22"/>
        </w:rPr>
      </w:pPr>
    </w:p>
    <w:p w14:paraId="7B24078E" w14:textId="391C7539" w:rsidR="00A941A3" w:rsidRDefault="0068340A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</w:t>
      </w:r>
      <w:r w:rsidR="001A19B0">
        <w:rPr>
          <w:rFonts w:ascii="Segoe UI" w:hAnsi="Segoe UI"/>
          <w:sz w:val="22"/>
          <w:szCs w:val="22"/>
        </w:rPr>
        <w:t>an view different</w:t>
      </w:r>
      <w:r>
        <w:rPr>
          <w:rFonts w:ascii="Segoe UI" w:hAnsi="Segoe UI"/>
          <w:sz w:val="22"/>
          <w:szCs w:val="22"/>
        </w:rPr>
        <w:t xml:space="preserve"> offers </w:t>
      </w:r>
      <w:r w:rsidR="00A941A3">
        <w:rPr>
          <w:rFonts w:ascii="Segoe UI" w:hAnsi="Segoe UI"/>
          <w:sz w:val="22"/>
          <w:szCs w:val="22"/>
        </w:rPr>
        <w:t>given by</w:t>
      </w:r>
      <w:r>
        <w:rPr>
          <w:rFonts w:ascii="Segoe UI" w:hAnsi="Segoe UI"/>
          <w:sz w:val="22"/>
          <w:szCs w:val="22"/>
        </w:rPr>
        <w:t xml:space="preserve"> the</w:t>
      </w:r>
      <w:r w:rsidR="00A941A3">
        <w:rPr>
          <w:rFonts w:ascii="Segoe UI" w:hAnsi="Segoe UI"/>
          <w:sz w:val="22"/>
          <w:szCs w:val="22"/>
        </w:rPr>
        <w:t xml:space="preserve"> </w:t>
      </w:r>
      <w:r w:rsidR="006E73A9">
        <w:rPr>
          <w:rFonts w:ascii="Segoe UI" w:hAnsi="Segoe UI"/>
          <w:sz w:val="22"/>
          <w:szCs w:val="22"/>
        </w:rPr>
        <w:t>Cake-</w:t>
      </w:r>
      <w:r w:rsidR="00780CF0">
        <w:rPr>
          <w:rFonts w:ascii="Segoe UI" w:hAnsi="Segoe UI"/>
          <w:sz w:val="22"/>
          <w:szCs w:val="22"/>
        </w:rPr>
        <w:t>s</w:t>
      </w:r>
      <w:r w:rsidR="006E73A9">
        <w:rPr>
          <w:rFonts w:ascii="Segoe UI" w:hAnsi="Segoe UI"/>
          <w:sz w:val="22"/>
          <w:szCs w:val="22"/>
        </w:rPr>
        <w:t xml:space="preserve">hop </w:t>
      </w:r>
      <w:r w:rsidR="00A941A3">
        <w:rPr>
          <w:rFonts w:ascii="Segoe UI" w:hAnsi="Segoe UI"/>
          <w:sz w:val="22"/>
          <w:szCs w:val="22"/>
        </w:rPr>
        <w:t>vendors.</w:t>
      </w:r>
    </w:p>
    <w:p w14:paraId="1B443B84" w14:textId="77777777" w:rsidR="00A941A3" w:rsidRPr="00A941A3" w:rsidRDefault="00A941A3" w:rsidP="00A941A3">
      <w:pPr>
        <w:rPr>
          <w:rFonts w:ascii="Segoe UI" w:hAnsi="Segoe UI"/>
          <w:sz w:val="22"/>
          <w:szCs w:val="22"/>
        </w:rPr>
      </w:pPr>
    </w:p>
    <w:p w14:paraId="2DBFEA1E" w14:textId="2F6EE48C" w:rsidR="00A941A3" w:rsidRDefault="00A941A3" w:rsidP="00A941A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place order as per their choice.</w:t>
      </w:r>
    </w:p>
    <w:p w14:paraId="4C42A10E" w14:textId="77777777" w:rsidR="0016293F" w:rsidRPr="0016293F" w:rsidRDefault="0016293F" w:rsidP="0016293F">
      <w:pPr>
        <w:rPr>
          <w:rFonts w:ascii="Segoe UI" w:hAnsi="Segoe UI"/>
          <w:sz w:val="22"/>
          <w:szCs w:val="22"/>
        </w:rPr>
      </w:pPr>
    </w:p>
    <w:p w14:paraId="6C03E947" w14:textId="59C6FA11" w:rsidR="00E03202" w:rsidRPr="00A941A3" w:rsidRDefault="00A941A3" w:rsidP="00E0320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give feedback to cake which they have purchased.</w:t>
      </w:r>
    </w:p>
    <w:p w14:paraId="232390CE" w14:textId="2676E3F6" w:rsidR="00D6608A" w:rsidRDefault="00D6608A" w:rsidP="006A0D69">
      <w:pPr>
        <w:rPr>
          <w:rFonts w:ascii="Segoe UI" w:hAnsi="Segoe UI"/>
          <w:sz w:val="22"/>
          <w:szCs w:val="22"/>
        </w:rPr>
      </w:pPr>
    </w:p>
    <w:p w14:paraId="3A1425E4" w14:textId="77777777" w:rsidR="00D6608A" w:rsidRPr="006A0D69" w:rsidRDefault="00D6608A" w:rsidP="006A0D69">
      <w:pPr>
        <w:rPr>
          <w:rFonts w:ascii="Segoe UI" w:hAnsi="Segoe UI"/>
          <w:sz w:val="22"/>
          <w:szCs w:val="22"/>
        </w:rPr>
      </w:pPr>
    </w:p>
    <w:p w14:paraId="432B34D1" w14:textId="61AD241E" w:rsidR="00005CE4" w:rsidRDefault="009E7D83">
      <w:pPr>
        <w:pStyle w:val="Heading"/>
        <w:ind w:left="990" w:hanging="360"/>
      </w:pPr>
      <w:r>
        <w:t>3.2</w:t>
      </w:r>
      <w:r w:rsidR="006A0D69">
        <w:t xml:space="preserve"> </w:t>
      </w:r>
      <w:r w:rsidR="00560995">
        <w:t>Cake-shop Vendor</w:t>
      </w:r>
      <w:r w:rsidR="00005CE4">
        <w:t xml:space="preserve"> Module</w:t>
      </w:r>
    </w:p>
    <w:p w14:paraId="473B2DF2" w14:textId="408E788A" w:rsidR="00E82DAB" w:rsidRPr="00E82DAB" w:rsidRDefault="00E82DAB" w:rsidP="00E82DAB">
      <w:pPr>
        <w:rPr>
          <w:rFonts w:ascii="Segoe UI" w:hAnsi="Segoe UI"/>
          <w:sz w:val="22"/>
          <w:szCs w:val="22"/>
        </w:rPr>
      </w:pPr>
    </w:p>
    <w:p w14:paraId="428B66EE" w14:textId="4859BDF6" w:rsidR="00E82DAB" w:rsidRDefault="00E82DAB" w:rsidP="00E82DA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register and create his own account.</w:t>
      </w:r>
    </w:p>
    <w:p w14:paraId="35D970B1" w14:textId="77777777" w:rsidR="0016293F" w:rsidRDefault="0016293F" w:rsidP="0016293F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A44B399" w14:textId="790EDF34" w:rsidR="0016293F" w:rsidRPr="008B589A" w:rsidRDefault="0016293F" w:rsidP="00E82DA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login to his account.</w:t>
      </w:r>
    </w:p>
    <w:p w14:paraId="16E25F92" w14:textId="77777777" w:rsidR="00E82DAB" w:rsidRPr="00E82DAB" w:rsidRDefault="00E82DAB" w:rsidP="00E82DAB">
      <w:pPr>
        <w:pStyle w:val="ListParagraph"/>
        <w:rPr>
          <w:rFonts w:ascii="Segoe UI" w:hAnsi="Segoe UI"/>
          <w:sz w:val="22"/>
          <w:szCs w:val="22"/>
        </w:rPr>
      </w:pPr>
    </w:p>
    <w:p w14:paraId="6A4D05C6" w14:textId="24A85C55" w:rsidR="00E82DAB" w:rsidRDefault="00E82DAB" w:rsidP="00E82DA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add or delete the cake design,</w:t>
      </w:r>
      <w:r w:rsidR="002A5326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weight, price etc.</w:t>
      </w:r>
    </w:p>
    <w:p w14:paraId="27E36AED" w14:textId="77777777" w:rsidR="00E82DAB" w:rsidRPr="00E82DAB" w:rsidRDefault="00E82DAB" w:rsidP="00E82DAB">
      <w:pPr>
        <w:pStyle w:val="ListParagraph"/>
        <w:rPr>
          <w:rFonts w:ascii="Segoe UI" w:hAnsi="Segoe UI"/>
          <w:sz w:val="22"/>
          <w:szCs w:val="22"/>
        </w:rPr>
      </w:pPr>
    </w:p>
    <w:p w14:paraId="7AACB022" w14:textId="3C8A7FF0" w:rsidR="00E82DAB" w:rsidRDefault="00E82DAB" w:rsidP="00E82DA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provide special offers for customer attraction.</w:t>
      </w:r>
    </w:p>
    <w:p w14:paraId="623E9B8D" w14:textId="77777777" w:rsidR="00E82DAB" w:rsidRDefault="00E82DAB" w:rsidP="00E82DAB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800D22A" w14:textId="56C1BC69" w:rsidR="00E82DAB" w:rsidRDefault="00E82DAB" w:rsidP="006A0D6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view order</w:t>
      </w:r>
      <w:r w:rsidR="002A5326">
        <w:rPr>
          <w:rFonts w:ascii="Segoe UI" w:hAnsi="Segoe UI"/>
          <w:sz w:val="22"/>
          <w:szCs w:val="22"/>
        </w:rPr>
        <w:t xml:space="preserve"> placed by customer.</w:t>
      </w:r>
    </w:p>
    <w:p w14:paraId="207C2A3C" w14:textId="77777777" w:rsidR="00E82DAB" w:rsidRPr="00E82DAB" w:rsidRDefault="00E82DAB" w:rsidP="00E82DAB">
      <w:pPr>
        <w:pStyle w:val="ListParagraph"/>
        <w:rPr>
          <w:rFonts w:ascii="Segoe UI" w:hAnsi="Segoe UI"/>
          <w:sz w:val="22"/>
          <w:szCs w:val="22"/>
        </w:rPr>
      </w:pPr>
    </w:p>
    <w:p w14:paraId="18F23F89" w14:textId="2222A7AB" w:rsidR="00E82DAB" w:rsidRDefault="00E82DAB" w:rsidP="006A0D6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 can confirm order</w:t>
      </w:r>
      <w:r w:rsidR="002A5326">
        <w:rPr>
          <w:rFonts w:ascii="Segoe UI" w:hAnsi="Segoe UI"/>
          <w:sz w:val="22"/>
          <w:szCs w:val="22"/>
        </w:rPr>
        <w:t>.</w:t>
      </w:r>
    </w:p>
    <w:p w14:paraId="41736EF0" w14:textId="77777777" w:rsidR="002A5326" w:rsidRPr="002A5326" w:rsidRDefault="002A5326" w:rsidP="002A5326">
      <w:pPr>
        <w:pStyle w:val="ListParagraph"/>
        <w:rPr>
          <w:rFonts w:ascii="Segoe UI" w:hAnsi="Segoe UI"/>
          <w:sz w:val="22"/>
          <w:szCs w:val="22"/>
        </w:rPr>
      </w:pPr>
    </w:p>
    <w:p w14:paraId="191B2552" w14:textId="019D7C3A" w:rsidR="002A5326" w:rsidRDefault="002A5326" w:rsidP="006A0D6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Vendor can view and give response to the request coming from Corporate. </w:t>
      </w:r>
    </w:p>
    <w:p w14:paraId="4633037C" w14:textId="77777777" w:rsidR="00E82DAB" w:rsidRPr="00E82DAB" w:rsidRDefault="00E82DAB" w:rsidP="00E82DAB">
      <w:pPr>
        <w:pStyle w:val="ListParagraph"/>
        <w:rPr>
          <w:rFonts w:ascii="Segoe UI" w:hAnsi="Segoe UI"/>
          <w:sz w:val="22"/>
          <w:szCs w:val="22"/>
        </w:rPr>
      </w:pPr>
    </w:p>
    <w:p w14:paraId="2D22EC74" w14:textId="3D4ED265" w:rsidR="006A0D69" w:rsidRPr="002A5326" w:rsidRDefault="00E82DAB" w:rsidP="002A5326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Vendor can view the feedback </w:t>
      </w:r>
      <w:r w:rsidR="002A5326">
        <w:rPr>
          <w:rFonts w:ascii="Segoe UI" w:hAnsi="Segoe UI"/>
          <w:sz w:val="22"/>
          <w:szCs w:val="22"/>
        </w:rPr>
        <w:t>given by customer.</w:t>
      </w:r>
    </w:p>
    <w:p w14:paraId="09785E93" w14:textId="50F4386E" w:rsidR="00844676" w:rsidRDefault="00844676" w:rsidP="00BE6C46">
      <w:pPr>
        <w:rPr>
          <w:rFonts w:ascii="Segoe UI" w:hAnsi="Segoe UI"/>
          <w:sz w:val="22"/>
          <w:szCs w:val="22"/>
        </w:rPr>
      </w:pPr>
    </w:p>
    <w:p w14:paraId="4425A3AF" w14:textId="77777777" w:rsidR="00515889" w:rsidRPr="00BE6C46" w:rsidRDefault="00515889" w:rsidP="00BE6C46">
      <w:pPr>
        <w:rPr>
          <w:rFonts w:ascii="Segoe UI" w:hAnsi="Segoe UI"/>
          <w:sz w:val="22"/>
          <w:szCs w:val="22"/>
        </w:rPr>
      </w:pPr>
    </w:p>
    <w:p w14:paraId="69D0F661" w14:textId="6D2C41C0" w:rsidR="00005CE4" w:rsidRPr="00881E5D" w:rsidRDefault="00656BBB">
      <w:pPr>
        <w:pStyle w:val="Heading"/>
        <w:ind w:left="990" w:hanging="360"/>
        <w:rPr>
          <w:rFonts w:cs="Arial"/>
        </w:rPr>
      </w:pPr>
      <w:r w:rsidRPr="00881E5D">
        <w:rPr>
          <w:rFonts w:cs="Arial"/>
        </w:rPr>
        <w:t>3.</w:t>
      </w:r>
      <w:r w:rsidR="00BE6C46" w:rsidRPr="00881E5D">
        <w:rPr>
          <w:rFonts w:cs="Arial"/>
        </w:rPr>
        <w:t xml:space="preserve">3 </w:t>
      </w:r>
      <w:r w:rsidR="00560995">
        <w:rPr>
          <w:rFonts w:cs="Arial"/>
        </w:rPr>
        <w:t>Admin</w:t>
      </w:r>
      <w:r w:rsidR="00005CE4" w:rsidRPr="00881E5D">
        <w:rPr>
          <w:rFonts w:cs="Arial"/>
        </w:rPr>
        <w:t xml:space="preserve"> Module</w:t>
      </w:r>
    </w:p>
    <w:p w14:paraId="5B142BCD" w14:textId="77777777" w:rsidR="00405293" w:rsidRDefault="00405293" w:rsidP="0040529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</w:t>
      </w:r>
      <w:r>
        <w:rPr>
          <w:rFonts w:ascii="Segoe UI" w:hAnsi="Segoe UI"/>
          <w:sz w:val="22"/>
          <w:szCs w:val="22"/>
        </w:rPr>
        <w:t xml:space="preserve"> can login to his account.</w:t>
      </w:r>
    </w:p>
    <w:p w14:paraId="360F3926" w14:textId="77777777" w:rsidR="00405293" w:rsidRPr="00405293" w:rsidRDefault="00405293" w:rsidP="00405293">
      <w:pPr>
        <w:pStyle w:val="ListParagraph"/>
        <w:rPr>
          <w:rFonts w:ascii="Segoe UI" w:hAnsi="Segoe UI"/>
          <w:sz w:val="22"/>
          <w:szCs w:val="22"/>
        </w:rPr>
      </w:pPr>
    </w:p>
    <w:p w14:paraId="118F0067" w14:textId="6588E5D8" w:rsidR="00405293" w:rsidRPr="00405293" w:rsidRDefault="00405293" w:rsidP="0040529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will approve all the request for registration coming from the cake-shop vendor.</w:t>
      </w:r>
    </w:p>
    <w:p w14:paraId="0D506BD8" w14:textId="77777777" w:rsidR="002A5326" w:rsidRPr="002A5326" w:rsidRDefault="002A5326" w:rsidP="002A532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1F444E33" w14:textId="19E5FEA0" w:rsidR="002A5326" w:rsidRPr="00321689" w:rsidRDefault="002A5326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can add or update different flavors.</w:t>
      </w:r>
    </w:p>
    <w:p w14:paraId="341468EA" w14:textId="77777777" w:rsidR="00321689" w:rsidRPr="00915AA9" w:rsidRDefault="00321689" w:rsidP="00321689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569F7F1" w14:textId="4493D565" w:rsidR="00915AA9" w:rsidRPr="001A19B0" w:rsidRDefault="001A19B0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Generate </w:t>
      </w:r>
      <w:r w:rsidR="00915AA9">
        <w:rPr>
          <w:rFonts w:ascii="Arial" w:hAnsi="Arial" w:cs="Arial"/>
          <w:sz w:val="22"/>
          <w:szCs w:val="22"/>
        </w:rPr>
        <w:t>Sales Report</w:t>
      </w:r>
      <w:r>
        <w:rPr>
          <w:rFonts w:ascii="Arial" w:hAnsi="Arial" w:cs="Arial"/>
          <w:sz w:val="22"/>
          <w:szCs w:val="22"/>
        </w:rPr>
        <w:t xml:space="preserve"> for particular time period.</w:t>
      </w:r>
    </w:p>
    <w:p w14:paraId="0377170A" w14:textId="77777777" w:rsidR="001A19B0" w:rsidRPr="001A19B0" w:rsidRDefault="001A19B0" w:rsidP="001A19B0">
      <w:pPr>
        <w:pStyle w:val="ListParagraph"/>
        <w:rPr>
          <w:rFonts w:ascii="Segoe UI" w:hAnsi="Segoe UI"/>
          <w:sz w:val="22"/>
          <w:szCs w:val="22"/>
        </w:rPr>
      </w:pPr>
    </w:p>
    <w:p w14:paraId="766E6073" w14:textId="482F013B" w:rsidR="001A19B0" w:rsidRPr="00915AA9" w:rsidRDefault="001A19B0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View feedback from different customer f</w:t>
      </w:r>
      <w:r w:rsidR="00132AAF">
        <w:rPr>
          <w:rFonts w:ascii="Segoe UI" w:hAnsi="Segoe UI"/>
          <w:sz w:val="22"/>
          <w:szCs w:val="22"/>
        </w:rPr>
        <w:t>or</w:t>
      </w:r>
      <w:r>
        <w:rPr>
          <w:rFonts w:ascii="Segoe UI" w:hAnsi="Segoe UI"/>
          <w:sz w:val="22"/>
          <w:szCs w:val="22"/>
        </w:rPr>
        <w:t xml:space="preserve"> different </w:t>
      </w:r>
      <w:r w:rsidR="00B45727">
        <w:rPr>
          <w:rFonts w:ascii="Segoe UI" w:hAnsi="Segoe UI"/>
          <w:sz w:val="22"/>
          <w:szCs w:val="22"/>
        </w:rPr>
        <w:t>vendors</w:t>
      </w:r>
      <w:r>
        <w:rPr>
          <w:rFonts w:ascii="Segoe UI" w:hAnsi="Segoe UI"/>
          <w:sz w:val="22"/>
          <w:szCs w:val="22"/>
        </w:rPr>
        <w:t>.</w:t>
      </w:r>
    </w:p>
    <w:p w14:paraId="1205A484" w14:textId="7D8523E2" w:rsidR="00983E4E" w:rsidRDefault="00983E4E" w:rsidP="00321689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77BE88D3" w14:textId="639408A7" w:rsidR="00983E4E" w:rsidRDefault="00983E4E" w:rsidP="00321689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91F6B13" w14:textId="56515865" w:rsidR="00983E4E" w:rsidRPr="00881E5D" w:rsidRDefault="00983E4E" w:rsidP="00983E4E">
      <w:pPr>
        <w:pStyle w:val="Heading"/>
        <w:ind w:left="990" w:hanging="360"/>
        <w:rPr>
          <w:rFonts w:cs="Arial"/>
        </w:rPr>
      </w:pPr>
      <w:r w:rsidRPr="00881E5D">
        <w:rPr>
          <w:rFonts w:cs="Arial"/>
        </w:rPr>
        <w:t>3.</w:t>
      </w:r>
      <w:r w:rsidR="003B24C6">
        <w:rPr>
          <w:rFonts w:cs="Arial"/>
        </w:rPr>
        <w:t>4</w:t>
      </w:r>
      <w:r w:rsidRPr="00881E5D">
        <w:rPr>
          <w:rFonts w:cs="Arial"/>
        </w:rPr>
        <w:t xml:space="preserve"> </w:t>
      </w:r>
      <w:r>
        <w:rPr>
          <w:rFonts w:cs="Arial"/>
        </w:rPr>
        <w:t>Corporate-Customer</w:t>
      </w:r>
      <w:r w:rsidRPr="00881E5D">
        <w:rPr>
          <w:rFonts w:cs="Arial"/>
        </w:rPr>
        <w:t xml:space="preserve"> Module</w:t>
      </w:r>
    </w:p>
    <w:p w14:paraId="737A3ED2" w14:textId="79474975" w:rsidR="00983E4E" w:rsidRDefault="00983E4E" w:rsidP="00983E4E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Corporate-Customer can register and create his own account.</w:t>
      </w:r>
    </w:p>
    <w:p w14:paraId="3EDA0F5B" w14:textId="77777777" w:rsidR="0016293F" w:rsidRDefault="0016293F" w:rsidP="0016293F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3C8F44D" w14:textId="1BAB0406" w:rsidR="00983E4E" w:rsidRDefault="0016293F" w:rsidP="001222E8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Corporate-Customer can login to his account.</w:t>
      </w:r>
    </w:p>
    <w:p w14:paraId="6D681C49" w14:textId="77777777" w:rsidR="0016293F" w:rsidRPr="0016293F" w:rsidRDefault="0016293F" w:rsidP="0016293F">
      <w:pPr>
        <w:pStyle w:val="ListParagraph"/>
        <w:rPr>
          <w:rFonts w:ascii="Segoe UI" w:hAnsi="Segoe UI"/>
          <w:sz w:val="22"/>
          <w:szCs w:val="22"/>
        </w:rPr>
      </w:pPr>
    </w:p>
    <w:p w14:paraId="0AC61D8B" w14:textId="0C972F03" w:rsidR="0016293F" w:rsidRDefault="0016293F" w:rsidP="001222E8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Corporate-Customer can raise the request for their</w:t>
      </w:r>
      <w:r w:rsidR="00B45727">
        <w:rPr>
          <w:rFonts w:ascii="Segoe UI" w:hAnsi="Segoe UI"/>
          <w:sz w:val="22"/>
          <w:szCs w:val="22"/>
        </w:rPr>
        <w:t xml:space="preserve"> requirements</w:t>
      </w:r>
      <w:r>
        <w:rPr>
          <w:rFonts w:ascii="Segoe UI" w:hAnsi="Segoe UI"/>
          <w:sz w:val="22"/>
          <w:szCs w:val="22"/>
        </w:rPr>
        <w:t>.</w:t>
      </w:r>
    </w:p>
    <w:p w14:paraId="593F7243" w14:textId="77777777" w:rsidR="0016293F" w:rsidRPr="0016293F" w:rsidRDefault="0016293F" w:rsidP="0016293F">
      <w:pPr>
        <w:pStyle w:val="ListParagraph"/>
        <w:rPr>
          <w:rFonts w:ascii="Segoe UI" w:hAnsi="Segoe UI"/>
          <w:sz w:val="22"/>
          <w:szCs w:val="22"/>
        </w:rPr>
      </w:pPr>
    </w:p>
    <w:p w14:paraId="3174647A" w14:textId="3F22219B" w:rsidR="0016293F" w:rsidRDefault="0016293F" w:rsidP="001222E8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Corporate-Customer can view the response from the different vendor and finalize the request.</w:t>
      </w:r>
    </w:p>
    <w:p w14:paraId="6EAAF127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2EF25231" w14:textId="77777777" w:rsidR="00005CE4" w:rsidRDefault="00005CE4">
      <w:pPr>
        <w:pStyle w:val="Heading1"/>
        <w:ind w:left="0" w:firstLine="0"/>
      </w:pPr>
      <w:r>
        <w:t xml:space="preserve">4. Non-functional Requirements </w:t>
      </w:r>
    </w:p>
    <w:p w14:paraId="2147E05E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5D774353" w14:textId="098113A5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r w:rsidR="00F42BD2">
        <w:rPr>
          <w:rFonts w:ascii="Segoe UI" w:hAnsi="Segoe UI"/>
          <w:sz w:val="22"/>
          <w:szCs w:val="22"/>
        </w:rPr>
        <w:t>Hence,</w:t>
      </w:r>
      <w:r>
        <w:rPr>
          <w:rFonts w:ascii="Segoe UI" w:hAnsi="Segoe UI"/>
          <w:sz w:val="22"/>
          <w:szCs w:val="22"/>
        </w:rPr>
        <w:t xml:space="preserve"> we will target the system to support between</w:t>
      </w:r>
      <w:r w:rsidR="0017522E">
        <w:rPr>
          <w:rFonts w:ascii="Segoe UI" w:hAnsi="Segoe UI"/>
          <w:sz w:val="22"/>
          <w:szCs w:val="22"/>
        </w:rPr>
        <w:t xml:space="preserve"> </w:t>
      </w:r>
      <w:r w:rsidR="00656BBB">
        <w:rPr>
          <w:rFonts w:ascii="Segoe UI" w:hAnsi="Segoe UI"/>
          <w:sz w:val="22"/>
          <w:szCs w:val="22"/>
        </w:rPr>
        <w:t>5 and</w:t>
      </w:r>
      <w:r>
        <w:rPr>
          <w:rFonts w:ascii="Segoe UI" w:hAnsi="Segoe UI"/>
          <w:sz w:val="22"/>
          <w:szCs w:val="22"/>
        </w:rPr>
        <w:t xml:space="preserve"> 10 million users on launch of phase 1. </w:t>
      </w:r>
    </w:p>
    <w:p w14:paraId="435EA470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20D73C00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7C258145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837308788">
    <w:abstractNumId w:val="0"/>
  </w:num>
  <w:num w:numId="2" w16cid:durableId="320472029">
    <w:abstractNumId w:val="1"/>
  </w:num>
  <w:num w:numId="3" w16cid:durableId="1917593131">
    <w:abstractNumId w:val="2"/>
  </w:num>
  <w:num w:numId="4" w16cid:durableId="909727488">
    <w:abstractNumId w:val="3"/>
  </w:num>
  <w:num w:numId="5" w16cid:durableId="663122076">
    <w:abstractNumId w:val="4"/>
  </w:num>
  <w:num w:numId="6" w16cid:durableId="714693729">
    <w:abstractNumId w:val="5"/>
  </w:num>
  <w:num w:numId="7" w16cid:durableId="1291859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B0"/>
    <w:rsid w:val="00005CE4"/>
    <w:rsid w:val="00017B02"/>
    <w:rsid w:val="00057A13"/>
    <w:rsid w:val="00065790"/>
    <w:rsid w:val="000766B0"/>
    <w:rsid w:val="000B0C65"/>
    <w:rsid w:val="000E6E7C"/>
    <w:rsid w:val="00103EBD"/>
    <w:rsid w:val="00115636"/>
    <w:rsid w:val="00131E32"/>
    <w:rsid w:val="00132AAF"/>
    <w:rsid w:val="00144020"/>
    <w:rsid w:val="001551DC"/>
    <w:rsid w:val="0016293F"/>
    <w:rsid w:val="0017522E"/>
    <w:rsid w:val="001951F3"/>
    <w:rsid w:val="001A19B0"/>
    <w:rsid w:val="001B7DCE"/>
    <w:rsid w:val="001D3716"/>
    <w:rsid w:val="0021358B"/>
    <w:rsid w:val="002530A6"/>
    <w:rsid w:val="00257A5C"/>
    <w:rsid w:val="00286A8B"/>
    <w:rsid w:val="002A5326"/>
    <w:rsid w:val="002A654C"/>
    <w:rsid w:val="002A6CEA"/>
    <w:rsid w:val="002C2BCF"/>
    <w:rsid w:val="002D027D"/>
    <w:rsid w:val="00300BA6"/>
    <w:rsid w:val="003065BA"/>
    <w:rsid w:val="00317496"/>
    <w:rsid w:val="00321689"/>
    <w:rsid w:val="00332F87"/>
    <w:rsid w:val="00370257"/>
    <w:rsid w:val="00371989"/>
    <w:rsid w:val="00384308"/>
    <w:rsid w:val="00395554"/>
    <w:rsid w:val="003B24C6"/>
    <w:rsid w:val="003D450D"/>
    <w:rsid w:val="00405293"/>
    <w:rsid w:val="00414AB3"/>
    <w:rsid w:val="00416DB4"/>
    <w:rsid w:val="00420235"/>
    <w:rsid w:val="00422894"/>
    <w:rsid w:val="004363F8"/>
    <w:rsid w:val="0043771A"/>
    <w:rsid w:val="00442039"/>
    <w:rsid w:val="00462F68"/>
    <w:rsid w:val="004A0671"/>
    <w:rsid w:val="004B75D4"/>
    <w:rsid w:val="004C6469"/>
    <w:rsid w:val="004E342D"/>
    <w:rsid w:val="00515889"/>
    <w:rsid w:val="00550329"/>
    <w:rsid w:val="00560995"/>
    <w:rsid w:val="00565C54"/>
    <w:rsid w:val="005B0910"/>
    <w:rsid w:val="005B6115"/>
    <w:rsid w:val="005D1D74"/>
    <w:rsid w:val="005E4112"/>
    <w:rsid w:val="005E7471"/>
    <w:rsid w:val="00611D0D"/>
    <w:rsid w:val="00624BEF"/>
    <w:rsid w:val="006378BC"/>
    <w:rsid w:val="00656BBB"/>
    <w:rsid w:val="006614BF"/>
    <w:rsid w:val="0068340A"/>
    <w:rsid w:val="006A0D69"/>
    <w:rsid w:val="006A37C1"/>
    <w:rsid w:val="006C6F39"/>
    <w:rsid w:val="006E73A9"/>
    <w:rsid w:val="006F3ADB"/>
    <w:rsid w:val="00705EA7"/>
    <w:rsid w:val="00710FE0"/>
    <w:rsid w:val="007344A1"/>
    <w:rsid w:val="00761788"/>
    <w:rsid w:val="00767AA3"/>
    <w:rsid w:val="00772652"/>
    <w:rsid w:val="00780CF0"/>
    <w:rsid w:val="00783CE5"/>
    <w:rsid w:val="00844676"/>
    <w:rsid w:val="00844FF4"/>
    <w:rsid w:val="0085179F"/>
    <w:rsid w:val="00881E5D"/>
    <w:rsid w:val="0088329B"/>
    <w:rsid w:val="008974AD"/>
    <w:rsid w:val="008A4A2F"/>
    <w:rsid w:val="008A5C51"/>
    <w:rsid w:val="008B589A"/>
    <w:rsid w:val="008C7D13"/>
    <w:rsid w:val="008D0163"/>
    <w:rsid w:val="00915AA9"/>
    <w:rsid w:val="00950F7C"/>
    <w:rsid w:val="0095768B"/>
    <w:rsid w:val="009630A0"/>
    <w:rsid w:val="0098123A"/>
    <w:rsid w:val="00983E4E"/>
    <w:rsid w:val="00995BDF"/>
    <w:rsid w:val="009A3DC8"/>
    <w:rsid w:val="009E7D83"/>
    <w:rsid w:val="00A020E1"/>
    <w:rsid w:val="00A05BBB"/>
    <w:rsid w:val="00A12721"/>
    <w:rsid w:val="00A3357D"/>
    <w:rsid w:val="00A81E9C"/>
    <w:rsid w:val="00A9186D"/>
    <w:rsid w:val="00A941A3"/>
    <w:rsid w:val="00A96BE5"/>
    <w:rsid w:val="00AB2C36"/>
    <w:rsid w:val="00AD3DB7"/>
    <w:rsid w:val="00B3132F"/>
    <w:rsid w:val="00B33C83"/>
    <w:rsid w:val="00B34969"/>
    <w:rsid w:val="00B45727"/>
    <w:rsid w:val="00B52584"/>
    <w:rsid w:val="00BA3203"/>
    <w:rsid w:val="00BE6C46"/>
    <w:rsid w:val="00BE7AF9"/>
    <w:rsid w:val="00C21D66"/>
    <w:rsid w:val="00CB30E7"/>
    <w:rsid w:val="00CD1F13"/>
    <w:rsid w:val="00CD235D"/>
    <w:rsid w:val="00D00D62"/>
    <w:rsid w:val="00D316DB"/>
    <w:rsid w:val="00D52649"/>
    <w:rsid w:val="00D5469B"/>
    <w:rsid w:val="00D6608A"/>
    <w:rsid w:val="00D67865"/>
    <w:rsid w:val="00DE3688"/>
    <w:rsid w:val="00E03202"/>
    <w:rsid w:val="00E13451"/>
    <w:rsid w:val="00E568B6"/>
    <w:rsid w:val="00E82DAB"/>
    <w:rsid w:val="00E94B9D"/>
    <w:rsid w:val="00ED5F38"/>
    <w:rsid w:val="00EF2176"/>
    <w:rsid w:val="00F0605B"/>
    <w:rsid w:val="00F0757A"/>
    <w:rsid w:val="00F313A7"/>
    <w:rsid w:val="00F41480"/>
    <w:rsid w:val="00F42BD2"/>
    <w:rsid w:val="00F43081"/>
    <w:rsid w:val="00F4694B"/>
    <w:rsid w:val="00F563FE"/>
    <w:rsid w:val="00F714A8"/>
    <w:rsid w:val="00FB6917"/>
    <w:rsid w:val="00FC63DA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02A330"/>
  <w15:docId w15:val="{494E5019-2971-433B-894F-9B7E354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paragraph" w:customStyle="1" w:styleId="Default">
    <w:name w:val="Default"/>
    <w:rsid w:val="00A020E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IN"/>
    </w:rPr>
  </w:style>
  <w:style w:type="character" w:customStyle="1" w:styleId="a">
    <w:name w:val="a"/>
    <w:basedOn w:val="DefaultParagraphFont"/>
    <w:rsid w:val="0039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Nihal Waghmare</cp:lastModifiedBy>
  <cp:revision>52</cp:revision>
  <cp:lastPrinted>1899-12-31T18:30:00Z</cp:lastPrinted>
  <dcterms:created xsi:type="dcterms:W3CDTF">2022-01-11T05:27:00Z</dcterms:created>
  <dcterms:modified xsi:type="dcterms:W3CDTF">2023-02-23T11:14:00Z</dcterms:modified>
</cp:coreProperties>
</file>